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DF459" w14:textId="77777777" w:rsidR="009113DB" w:rsidRDefault="009113DB">
      <w:pPr>
        <w:pStyle w:val="Pieddepage"/>
        <w:tabs>
          <w:tab w:val="clear" w:pos="4536"/>
          <w:tab w:val="clear" w:pos="9072"/>
        </w:tabs>
      </w:pPr>
    </w:p>
    <w:p w14:paraId="4FD3EC72" w14:textId="77777777" w:rsidR="009113DB" w:rsidRDefault="009113DB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953"/>
        <w:gridCol w:w="2268"/>
        <w:gridCol w:w="567"/>
        <w:gridCol w:w="404"/>
      </w:tblGrid>
      <w:tr w:rsidR="00000000" w14:paraId="20BCA3FF" w14:textId="77777777">
        <w:trPr>
          <w:trHeight w:val="935"/>
        </w:trPr>
        <w:tc>
          <w:tcPr>
            <w:tcW w:w="9546" w:type="dxa"/>
            <w:gridSpan w:val="5"/>
            <w:vAlign w:val="center"/>
          </w:tcPr>
          <w:p w14:paraId="1022C3C2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b/>
                <w:sz w:val="40"/>
                <w:u w:val="single"/>
              </w:rPr>
            </w:pPr>
            <w:r>
              <w:rPr>
                <w:rFonts w:ascii="Helv" w:hAnsi="Helv"/>
                <w:b/>
                <w:sz w:val="40"/>
                <w:u w:val="single"/>
              </w:rPr>
              <w:t>DI</w:t>
            </w:r>
          </w:p>
        </w:tc>
      </w:tr>
      <w:tr w:rsidR="00000000" w14:paraId="25B2CE2D" w14:textId="77777777">
        <w:trPr>
          <w:trHeight w:val="1274"/>
        </w:trPr>
        <w:tc>
          <w:tcPr>
            <w:tcW w:w="9546" w:type="dxa"/>
            <w:gridSpan w:val="5"/>
            <w:vAlign w:val="center"/>
          </w:tcPr>
          <w:p w14:paraId="7FEC4227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20"/>
                <w:u w:val="single"/>
              </w:rPr>
            </w:pPr>
            <w:r>
              <w:rPr>
                <w:rFonts w:ascii="Helv" w:hAnsi="Helv"/>
                <w:sz w:val="20"/>
                <w:u w:val="single"/>
              </w:rPr>
              <w:t>DEVELOPPEUR INFORMATIQUE</w:t>
            </w:r>
          </w:p>
        </w:tc>
      </w:tr>
      <w:tr w:rsidR="00000000" w14:paraId="25089276" w14:textId="77777777">
        <w:trPr>
          <w:trHeight w:val="498"/>
        </w:trPr>
        <w:tc>
          <w:tcPr>
            <w:tcW w:w="9546" w:type="dxa"/>
            <w:gridSpan w:val="5"/>
            <w:vAlign w:val="center"/>
          </w:tcPr>
          <w:p w14:paraId="579C5F80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000000" w14:paraId="7BF4ABBC" w14:textId="77777777">
        <w:trPr>
          <w:trHeight w:val="3947"/>
        </w:trPr>
        <w:tc>
          <w:tcPr>
            <w:tcW w:w="354" w:type="dxa"/>
            <w:vAlign w:val="center"/>
          </w:tcPr>
          <w:p w14:paraId="54E76DFE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  <w:tc>
          <w:tcPr>
            <w:tcW w:w="8788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14:paraId="4D737ACC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48"/>
              </w:rPr>
            </w:pPr>
          </w:p>
          <w:p w14:paraId="623AAF8F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  <w:r>
              <w:rPr>
                <w:rFonts w:ascii="Helv" w:hAnsi="Helv"/>
                <w:sz w:val="48"/>
              </w:rPr>
              <w:t>Algèbre de Boole</w:t>
            </w:r>
          </w:p>
          <w:p w14:paraId="006DFDC9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  <w:p w14:paraId="16ADACAA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</w:tc>
        <w:tc>
          <w:tcPr>
            <w:tcW w:w="404" w:type="dxa"/>
            <w:tcBorders>
              <w:left w:val="double" w:sz="1" w:space="0" w:color="000000"/>
            </w:tcBorders>
            <w:vAlign w:val="center"/>
          </w:tcPr>
          <w:p w14:paraId="1FC5A26B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000000" w14:paraId="20CC6594" w14:textId="77777777">
        <w:trPr>
          <w:trHeight w:val="2050"/>
        </w:trPr>
        <w:tc>
          <w:tcPr>
            <w:tcW w:w="9546" w:type="dxa"/>
            <w:gridSpan w:val="5"/>
            <w:vAlign w:val="center"/>
          </w:tcPr>
          <w:p w14:paraId="746D5114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  <w:r>
              <w:rPr>
                <w:rFonts w:ascii="Helv" w:hAnsi="Helv"/>
                <w:sz w:val="32"/>
              </w:rPr>
              <w:t>Dossier de travaux corrigés</w:t>
            </w:r>
          </w:p>
        </w:tc>
      </w:tr>
      <w:tr w:rsidR="00000000" w14:paraId="535C0EEC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5C61953D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26A72106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Module</w:t>
            </w:r>
            <w:r>
              <w:rPr>
                <w:rFonts w:ascii="Helv" w:hAnsi="Helv"/>
                <w:sz w:val="28"/>
              </w:rPr>
              <w:t xml:space="preserve">         1</w:t>
            </w:r>
          </w:p>
        </w:tc>
        <w:tc>
          <w:tcPr>
            <w:tcW w:w="971" w:type="dxa"/>
            <w:gridSpan w:val="2"/>
            <w:vAlign w:val="center"/>
          </w:tcPr>
          <w:p w14:paraId="74AAB12D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000000" w14:paraId="5185537D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0DB54C14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2268" w:type="dxa"/>
            <w:vAlign w:val="center"/>
          </w:tcPr>
          <w:p w14:paraId="7F3454A8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Séquence</w:t>
            </w:r>
            <w:r>
              <w:rPr>
                <w:rFonts w:ascii="Helv" w:hAnsi="Helv"/>
                <w:sz w:val="28"/>
              </w:rPr>
              <w:t xml:space="preserve">     1</w:t>
            </w:r>
          </w:p>
        </w:tc>
        <w:tc>
          <w:tcPr>
            <w:tcW w:w="971" w:type="dxa"/>
            <w:gridSpan w:val="2"/>
            <w:vAlign w:val="center"/>
          </w:tcPr>
          <w:p w14:paraId="15A0B67B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000000" w14:paraId="6AA7535D" w14:textId="77777777">
        <w:trPr>
          <w:trHeight w:val="386"/>
        </w:trPr>
        <w:tc>
          <w:tcPr>
            <w:tcW w:w="6307" w:type="dxa"/>
            <w:gridSpan w:val="2"/>
            <w:vAlign w:val="center"/>
          </w:tcPr>
          <w:p w14:paraId="02E0D534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065FE9DC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Capacité</w:t>
            </w:r>
            <w:r>
              <w:rPr>
                <w:rFonts w:ascii="Helv" w:hAnsi="Helv"/>
                <w:sz w:val="28"/>
              </w:rPr>
              <w:t xml:space="preserve">       8</w:t>
            </w:r>
          </w:p>
        </w:tc>
        <w:tc>
          <w:tcPr>
            <w:tcW w:w="971" w:type="dxa"/>
            <w:gridSpan w:val="2"/>
            <w:vAlign w:val="center"/>
          </w:tcPr>
          <w:p w14:paraId="289B58B8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000000" w14:paraId="25D95F75" w14:textId="77777777">
        <w:trPr>
          <w:trHeight w:val="979"/>
        </w:trPr>
        <w:tc>
          <w:tcPr>
            <w:tcW w:w="8575" w:type="dxa"/>
            <w:gridSpan w:val="3"/>
            <w:vAlign w:val="center"/>
          </w:tcPr>
          <w:p w14:paraId="30360126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971" w:type="dxa"/>
            <w:gridSpan w:val="2"/>
            <w:vAlign w:val="center"/>
          </w:tcPr>
          <w:p w14:paraId="22D6CF3F" w14:textId="77777777" w:rsidR="009113DB" w:rsidRDefault="009113D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</w:tr>
    </w:tbl>
    <w:p w14:paraId="1F2FCE7E" w14:textId="77777777" w:rsidR="009113DB" w:rsidRDefault="009113DB">
      <w:pPr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pgSz w:w="11905" w:h="16837"/>
          <w:pgMar w:top="1417" w:right="1417" w:bottom="1417" w:left="1417" w:header="720" w:footer="720" w:gutter="0"/>
          <w:cols w:space="720"/>
          <w:docGrid w:linePitch="360"/>
        </w:sectPr>
      </w:pPr>
    </w:p>
    <w:p w14:paraId="08117A17" w14:textId="77777777" w:rsidR="009113DB" w:rsidRDefault="009113DB">
      <w:r>
        <w:lastRenderedPageBreak/>
        <w:t xml:space="preserve">Simplifiez les fonctions </w:t>
      </w:r>
      <w:proofErr w:type="gramStart"/>
      <w:r>
        <w:t>suivantes:</w:t>
      </w:r>
      <w:proofErr w:type="gramEnd"/>
    </w:p>
    <w:p w14:paraId="21856E51" w14:textId="77777777" w:rsidR="009113DB" w:rsidRDefault="009113DB"/>
    <w:p w14:paraId="16E5E87A" w14:textId="77777777" w:rsidR="009113DB" w:rsidRDefault="009113DB">
      <w:pPr>
        <w:numPr>
          <w:ilvl w:val="0"/>
          <w:numId w:val="2"/>
        </w:numPr>
      </w:pPr>
      <w:r>
        <w:rPr>
          <w:position w:val="-9"/>
        </w:rPr>
        <w:object w:dxaOrig="3420" w:dyaOrig="400" w14:anchorId="0D8F76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1.25pt;height:20.2pt" o:ole="" filled="t">
            <v:fill color2="black"/>
            <v:imagedata r:id="rId11" o:title=""/>
          </v:shape>
          <o:OLEObject Type="Embed" ProgID="Microsoft" ShapeID="_x0000_i1026" DrawAspect="Content" ObjectID="_1803994015" r:id="rId12"/>
        </w:object>
      </w:r>
      <w:r>
        <w:t>=</w:t>
      </w:r>
    </w:p>
    <w:p w14:paraId="0D145C00" w14:textId="77777777" w:rsidR="009113DB" w:rsidRDefault="009113DB">
      <w:pPr>
        <w:rPr>
          <w:u w:val="single"/>
        </w:rPr>
      </w:pPr>
      <w:r>
        <w:rPr>
          <w:position w:val="-8"/>
        </w:rPr>
        <w:object w:dxaOrig="5080" w:dyaOrig="380" w14:anchorId="53B9A6C9">
          <v:shape id="_x0000_i1027" type="#_x0000_t75" style="width:254.2pt;height:19.1pt" o:ole="" filled="t">
            <v:fill color2="black"/>
            <v:imagedata r:id="rId13" o:title=""/>
          </v:shape>
          <o:OLEObject Type="Embed" ProgID="Microsoft" ShapeID="_x0000_i1027" DrawAspect="Content" ObjectID="_1803994016" r:id="rId14"/>
        </w:object>
      </w:r>
    </w:p>
    <w:p w14:paraId="611A3102" w14:textId="77777777" w:rsidR="009113DB" w:rsidRDefault="009113DB">
      <w:pPr>
        <w:pStyle w:val="Lgende1"/>
        <w:rPr>
          <w:u w:val="single"/>
        </w:rPr>
      </w:pPr>
      <w:r>
        <w:rPr>
          <w:u w:val="single"/>
        </w:rPr>
        <w:t>X=C</w:t>
      </w:r>
    </w:p>
    <w:p w14:paraId="44D6FEBB" w14:textId="77777777" w:rsidR="009113DB" w:rsidRDefault="009113DB"/>
    <w:p w14:paraId="06F72015" w14:textId="77777777" w:rsidR="009113DB" w:rsidRDefault="009113DB">
      <w:pPr>
        <w:numPr>
          <w:ilvl w:val="0"/>
          <w:numId w:val="2"/>
        </w:numPr>
      </w:pPr>
      <w:r>
        <w:rPr>
          <w:position w:val="-9"/>
        </w:rPr>
        <w:object w:dxaOrig="2220" w:dyaOrig="400" w14:anchorId="144045D0">
          <v:shape id="_x0000_i1028" type="#_x0000_t75" style="width:111.25pt;height:20.2pt" o:ole="" filled="t">
            <v:fill color2="black"/>
            <v:imagedata r:id="rId15" o:title=""/>
          </v:shape>
          <o:OLEObject Type="Embed" ProgID="Microsoft" ShapeID="_x0000_i1028" DrawAspect="Content" ObjectID="_1803994017" r:id="rId16"/>
        </w:object>
      </w:r>
    </w:p>
    <w:p w14:paraId="5196786E" w14:textId="77777777" w:rsidR="009113DB" w:rsidRDefault="009113DB">
      <w:pPr>
        <w:rPr>
          <w:b/>
          <w:u w:val="single"/>
        </w:rPr>
      </w:pPr>
      <w:r>
        <w:rPr>
          <w:position w:val="-8"/>
        </w:rPr>
        <w:object w:dxaOrig="3220" w:dyaOrig="380" w14:anchorId="00C2F969">
          <v:shape id="_x0000_i1029" type="#_x0000_t75" style="width:160.9pt;height:19.1pt" o:ole="" filled="t">
            <v:fill color2="black"/>
            <v:imagedata r:id="rId17" o:title=""/>
          </v:shape>
          <o:OLEObject Type="Embed" ProgID="Microsoft" ShapeID="_x0000_i1029" DrawAspect="Content" ObjectID="_1803994018" r:id="rId18"/>
        </w:object>
      </w:r>
    </w:p>
    <w:p w14:paraId="1496F3A6" w14:textId="77777777" w:rsidR="009113DB" w:rsidRDefault="009113DB">
      <w:pPr>
        <w:ind w:firstLine="708"/>
        <w:rPr>
          <w:b/>
          <w:u w:val="single"/>
        </w:rPr>
      </w:pPr>
      <w:r>
        <w:rPr>
          <w:b/>
          <w:u w:val="single"/>
        </w:rPr>
        <w:t>Y=1</w:t>
      </w:r>
    </w:p>
    <w:p w14:paraId="7E0DD90E" w14:textId="77777777" w:rsidR="009113DB" w:rsidRDefault="009113DB"/>
    <w:p w14:paraId="744CDF4D" w14:textId="77777777" w:rsidR="009113DB" w:rsidRDefault="009113DB">
      <w:pPr>
        <w:numPr>
          <w:ilvl w:val="0"/>
          <w:numId w:val="2"/>
        </w:numPr>
        <w:tabs>
          <w:tab w:val="left" w:pos="8484"/>
        </w:tabs>
      </w:pPr>
      <w:r>
        <w:rPr>
          <w:position w:val="-8"/>
        </w:rPr>
        <w:object w:dxaOrig="2840" w:dyaOrig="380" w14:anchorId="52E6D123">
          <v:shape id="_x0000_i1030" type="#_x0000_t75" style="width:141.8pt;height:19.1pt" o:ole="" filled="t">
            <v:fill color2="black"/>
            <v:imagedata r:id="rId19" o:title=""/>
          </v:shape>
          <o:OLEObject Type="Embed" ProgID="Microsoft" ShapeID="_x0000_i1030" DrawAspect="Content" ObjectID="_1803994019" r:id="rId20"/>
        </w:object>
      </w:r>
    </w:p>
    <w:p w14:paraId="441F787F" w14:textId="77777777" w:rsidR="009113DB" w:rsidRDefault="009113DB">
      <w:pPr>
        <w:tabs>
          <w:tab w:val="left" w:pos="8484"/>
        </w:tabs>
      </w:pPr>
      <w:r>
        <w:rPr>
          <w:position w:val="-8"/>
        </w:rPr>
        <w:object w:dxaOrig="4560" w:dyaOrig="380" w14:anchorId="7BF21B0E">
          <v:shape id="_x0000_i1031" type="#_x0000_t75" style="width:228pt;height:19.1pt" o:ole="" filled="t">
            <v:fill color2="black"/>
            <v:imagedata r:id="rId21" o:title=""/>
          </v:shape>
          <o:OLEObject Type="Embed" ProgID="Microsoft" ShapeID="_x0000_i1031" DrawAspect="Content" ObjectID="_1803994020" r:id="rId22"/>
        </w:object>
      </w:r>
    </w:p>
    <w:p w14:paraId="065E6CCB" w14:textId="77777777" w:rsidR="009113DB" w:rsidRDefault="009113DB">
      <w:pPr>
        <w:tabs>
          <w:tab w:val="left" w:pos="8484"/>
        </w:tabs>
        <w:ind w:firstLine="709"/>
      </w:pPr>
      <w:r>
        <w:rPr>
          <w:position w:val="-6"/>
        </w:rPr>
        <w:object w:dxaOrig="920" w:dyaOrig="340" w14:anchorId="1204F09C">
          <v:shape id="_x0000_i1032" type="#_x0000_t75" style="width:45.8pt;height:16.9pt" o:ole="" filled="t">
            <v:fill color2="black"/>
            <v:imagedata r:id="rId23" o:title=""/>
          </v:shape>
          <o:OLEObject Type="Embed" ProgID="Microsoft" ShapeID="_x0000_i1032" DrawAspect="Content" ObjectID="_1803994021" r:id="rId24"/>
        </w:object>
      </w:r>
    </w:p>
    <w:p w14:paraId="6F805440" w14:textId="77777777" w:rsidR="009113DB" w:rsidRDefault="009113DB">
      <w:pPr>
        <w:tabs>
          <w:tab w:val="left" w:pos="8484"/>
        </w:tabs>
      </w:pPr>
    </w:p>
    <w:p w14:paraId="292D1768" w14:textId="77777777" w:rsidR="009113DB" w:rsidRDefault="009113DB">
      <w:pPr>
        <w:numPr>
          <w:ilvl w:val="0"/>
          <w:numId w:val="2"/>
        </w:numPr>
        <w:tabs>
          <w:tab w:val="left" w:pos="8484"/>
        </w:tabs>
      </w:pPr>
      <w:r>
        <w:rPr>
          <w:position w:val="-9"/>
        </w:rPr>
        <w:object w:dxaOrig="2820" w:dyaOrig="400" w14:anchorId="628F4259">
          <v:shape id="_x0000_i1033" type="#_x0000_t75" style="width:141.25pt;height:20.2pt" o:ole="" filled="t">
            <v:fill color2="black"/>
            <v:imagedata r:id="rId25" o:title=""/>
          </v:shape>
          <o:OLEObject Type="Embed" ProgID="Microsoft" ShapeID="_x0000_i1033" DrawAspect="Content" ObjectID="_1803994022" r:id="rId26"/>
        </w:object>
      </w:r>
    </w:p>
    <w:p w14:paraId="41E7C9DF" w14:textId="77777777" w:rsidR="009113DB" w:rsidRDefault="009113DB">
      <w:pPr>
        <w:tabs>
          <w:tab w:val="left" w:pos="8484"/>
        </w:tabs>
      </w:pPr>
      <w:r>
        <w:rPr>
          <w:position w:val="-8"/>
        </w:rPr>
        <w:object w:dxaOrig="2840" w:dyaOrig="380" w14:anchorId="2CF13A95">
          <v:shape id="_x0000_i1034" type="#_x0000_t75" style="width:141.8pt;height:19.1pt" o:ole="" filled="t">
            <v:fill color2="black"/>
            <v:imagedata r:id="rId27" o:title=""/>
          </v:shape>
          <o:OLEObject Type="Embed" ProgID="Microsoft" ShapeID="_x0000_i1034" DrawAspect="Content" ObjectID="_1803994023" r:id="rId28"/>
        </w:object>
      </w:r>
    </w:p>
    <w:p w14:paraId="743848B9" w14:textId="77777777" w:rsidR="009113DB" w:rsidRDefault="009113DB">
      <w:pPr>
        <w:tabs>
          <w:tab w:val="left" w:pos="8484"/>
        </w:tabs>
        <w:ind w:firstLine="709"/>
      </w:pPr>
      <w:r>
        <w:rPr>
          <w:position w:val="-6"/>
        </w:rPr>
        <w:object w:dxaOrig="1219" w:dyaOrig="340" w14:anchorId="3D612F56">
          <v:shape id="_x0000_i1035" type="#_x0000_t75" style="width:61.1pt;height:16.9pt" o:ole="" filled="t">
            <v:fill color2="black"/>
            <v:imagedata r:id="rId29" o:title=""/>
          </v:shape>
          <o:OLEObject Type="Embed" ProgID="Microsoft" ShapeID="_x0000_i1035" DrawAspect="Content" ObjectID="_1803994024" r:id="rId30"/>
        </w:object>
      </w:r>
    </w:p>
    <w:p w14:paraId="2E4AE3CF" w14:textId="77777777" w:rsidR="009113DB" w:rsidRDefault="009113DB">
      <w:pPr>
        <w:tabs>
          <w:tab w:val="left" w:pos="8484"/>
        </w:tabs>
      </w:pPr>
    </w:p>
    <w:p w14:paraId="0A1246C2" w14:textId="77777777" w:rsidR="009113DB" w:rsidRDefault="009113DB">
      <w:pPr>
        <w:numPr>
          <w:ilvl w:val="0"/>
          <w:numId w:val="2"/>
        </w:numPr>
        <w:tabs>
          <w:tab w:val="left" w:pos="8484"/>
        </w:tabs>
      </w:pPr>
      <w:r>
        <w:rPr>
          <w:position w:val="-8"/>
        </w:rPr>
        <w:object w:dxaOrig="3100" w:dyaOrig="380" w14:anchorId="5461BB7A">
          <v:shape id="_x0000_i1036" type="#_x0000_t75" style="width:154.9pt;height:19.1pt" o:ole="" filled="t">
            <v:fill color2="black"/>
            <v:imagedata r:id="rId31" o:title=""/>
          </v:shape>
          <o:OLEObject Type="Embed" ProgID="Microsoft" ShapeID="_x0000_i1036" DrawAspect="Content" ObjectID="_1803994025" r:id="rId32"/>
        </w:object>
      </w:r>
    </w:p>
    <w:p w14:paraId="7A3129AF" w14:textId="77777777" w:rsidR="009113DB" w:rsidRDefault="009113DB">
      <w:pPr>
        <w:tabs>
          <w:tab w:val="left" w:pos="8484"/>
        </w:tabs>
        <w:rPr>
          <w:b/>
          <w:u w:val="single"/>
        </w:rPr>
      </w:pPr>
      <w:r>
        <w:rPr>
          <w:position w:val="-8"/>
        </w:rPr>
        <w:object w:dxaOrig="7640" w:dyaOrig="380" w14:anchorId="44620ADE">
          <v:shape id="_x0000_i1037" type="#_x0000_t75" style="width:381.8pt;height:19.1pt" o:ole="" filled="t">
            <v:fill color2="black"/>
            <v:imagedata r:id="rId33" o:title=""/>
          </v:shape>
          <o:OLEObject Type="Embed" ProgID="Microsoft" ShapeID="_x0000_i1037" DrawAspect="Content" ObjectID="_1803994026" r:id="rId34"/>
        </w:object>
      </w:r>
    </w:p>
    <w:p w14:paraId="4B191B08" w14:textId="77777777" w:rsidR="009113DB" w:rsidRDefault="009113DB">
      <w:pPr>
        <w:tabs>
          <w:tab w:val="left" w:pos="8484"/>
        </w:tabs>
        <w:ind w:firstLine="709"/>
        <w:rPr>
          <w:b/>
          <w:u w:val="single"/>
        </w:rPr>
      </w:pPr>
      <w:r>
        <w:rPr>
          <w:b/>
          <w:u w:val="single"/>
        </w:rPr>
        <w:t>Y=A +B +C</w:t>
      </w:r>
    </w:p>
    <w:p w14:paraId="1D2ED082" w14:textId="77777777" w:rsidR="009113DB" w:rsidRDefault="009113DB">
      <w:pPr>
        <w:tabs>
          <w:tab w:val="left" w:pos="8484"/>
        </w:tabs>
      </w:pPr>
    </w:p>
    <w:p w14:paraId="2801D376" w14:textId="77777777" w:rsidR="009113DB" w:rsidRDefault="009113DB">
      <w:pPr>
        <w:numPr>
          <w:ilvl w:val="0"/>
          <w:numId w:val="2"/>
        </w:numPr>
        <w:tabs>
          <w:tab w:val="left" w:pos="8484"/>
        </w:tabs>
      </w:pPr>
      <w:r>
        <w:rPr>
          <w:position w:val="-8"/>
        </w:rPr>
        <w:object w:dxaOrig="2480" w:dyaOrig="380" w14:anchorId="0047AE6F">
          <v:shape id="_x0000_i1038" type="#_x0000_t75" style="width:123.8pt;height:19.1pt" o:ole="" filled="t">
            <v:fill color2="black"/>
            <v:imagedata r:id="rId35" o:title=""/>
          </v:shape>
          <o:OLEObject Type="Embed" ProgID="Microsoft" ShapeID="_x0000_i1038" DrawAspect="Content" ObjectID="_1803994027" r:id="rId36"/>
        </w:object>
      </w:r>
    </w:p>
    <w:p w14:paraId="691A0D3D" w14:textId="77777777" w:rsidR="009113DB" w:rsidRDefault="009113DB">
      <w:pPr>
        <w:tabs>
          <w:tab w:val="left" w:pos="8484"/>
        </w:tabs>
        <w:ind w:firstLine="709"/>
      </w:pPr>
      <w:r>
        <w:rPr>
          <w:position w:val="-6"/>
        </w:rPr>
        <w:object w:dxaOrig="1680" w:dyaOrig="340" w14:anchorId="58FB8C40">
          <v:shape id="_x0000_i1039" type="#_x0000_t75" style="width:84pt;height:16.9pt" o:ole="" filled="t">
            <v:fill color2="black"/>
            <v:imagedata r:id="rId37" o:title=""/>
          </v:shape>
          <o:OLEObject Type="Embed" ProgID="Microsoft" ShapeID="_x0000_i1039" DrawAspect="Content" ObjectID="_1803994028" r:id="rId38"/>
        </w:object>
      </w:r>
    </w:p>
    <w:p w14:paraId="277ABFEB" w14:textId="77777777" w:rsidR="009113DB" w:rsidRDefault="009113DB">
      <w:pPr>
        <w:tabs>
          <w:tab w:val="left" w:pos="8484"/>
        </w:tabs>
      </w:pPr>
    </w:p>
    <w:p w14:paraId="2B215D49" w14:textId="77777777" w:rsidR="009113DB" w:rsidRDefault="009113DB">
      <w:pPr>
        <w:numPr>
          <w:ilvl w:val="0"/>
          <w:numId w:val="2"/>
        </w:numPr>
        <w:tabs>
          <w:tab w:val="left" w:pos="8484"/>
        </w:tabs>
      </w:pPr>
      <w:r>
        <w:rPr>
          <w:position w:val="-8"/>
        </w:rPr>
        <w:object w:dxaOrig="3100" w:dyaOrig="380" w14:anchorId="4540485F">
          <v:shape id="_x0000_i1040" type="#_x0000_t75" style="width:154.9pt;height:19.1pt" o:ole="" filled="t">
            <v:fill color2="black"/>
            <v:imagedata r:id="rId39" o:title=""/>
          </v:shape>
          <o:OLEObject Type="Embed" ProgID="Microsoft" ShapeID="_x0000_i1040" DrawAspect="Content" ObjectID="_1803994029" r:id="rId40"/>
        </w:object>
      </w:r>
    </w:p>
    <w:p w14:paraId="3A0474DD" w14:textId="77777777" w:rsidR="009113DB" w:rsidRDefault="009113DB">
      <w:pPr>
        <w:tabs>
          <w:tab w:val="left" w:pos="8484"/>
        </w:tabs>
        <w:rPr>
          <w:b/>
          <w:u w:val="single"/>
        </w:rPr>
      </w:pPr>
      <w:r>
        <w:rPr>
          <w:position w:val="-8"/>
        </w:rPr>
        <w:object w:dxaOrig="1780" w:dyaOrig="380" w14:anchorId="4E25338F">
          <v:shape id="_x0000_i1041" type="#_x0000_t75" style="width:88.9pt;height:19.1pt" o:ole="" filled="t">
            <v:fill color2="black"/>
            <v:imagedata r:id="rId41" o:title=""/>
          </v:shape>
          <o:OLEObject Type="Embed" ProgID="Microsoft" ShapeID="_x0000_i1041" DrawAspect="Content" ObjectID="_1803994030" r:id="rId42"/>
        </w:object>
      </w:r>
    </w:p>
    <w:p w14:paraId="580416BA" w14:textId="77777777" w:rsidR="009113DB" w:rsidRDefault="009113DB">
      <w:pPr>
        <w:tabs>
          <w:tab w:val="left" w:pos="8484"/>
        </w:tabs>
        <w:ind w:firstLine="709"/>
        <w:rPr>
          <w:b/>
          <w:u w:val="single"/>
        </w:rPr>
      </w:pPr>
      <w:r>
        <w:rPr>
          <w:b/>
          <w:u w:val="single"/>
        </w:rPr>
        <w:t>A = x + y</w:t>
      </w:r>
    </w:p>
    <w:p w14:paraId="2FE8D29C" w14:textId="77777777" w:rsidR="009113DB" w:rsidRDefault="009113DB">
      <w:pPr>
        <w:tabs>
          <w:tab w:val="left" w:pos="8484"/>
        </w:tabs>
        <w:ind w:firstLine="709"/>
        <w:rPr>
          <w:b/>
          <w:u w:val="single"/>
        </w:rPr>
      </w:pPr>
    </w:p>
    <w:p w14:paraId="11E479E0" w14:textId="77777777" w:rsidR="009113DB" w:rsidRDefault="009113DB">
      <w:pPr>
        <w:numPr>
          <w:ilvl w:val="0"/>
          <w:numId w:val="2"/>
        </w:numPr>
        <w:tabs>
          <w:tab w:val="left" w:pos="8484"/>
        </w:tabs>
      </w:pPr>
      <w:r>
        <w:rPr>
          <w:position w:val="-8"/>
        </w:rPr>
        <w:object w:dxaOrig="2760" w:dyaOrig="380" w14:anchorId="0437E6FE">
          <v:shape id="_x0000_i1042" type="#_x0000_t75" style="width:138pt;height:19.1pt" o:ole="" filled="t">
            <v:fill color2="black"/>
            <v:imagedata r:id="rId43" o:title=""/>
          </v:shape>
          <o:OLEObject Type="Embed" ProgID="Microsoft" ShapeID="_x0000_i1042" DrawAspect="Content" ObjectID="_1803994031" r:id="rId44"/>
        </w:object>
      </w:r>
    </w:p>
    <w:p w14:paraId="052439A1" w14:textId="77777777" w:rsidR="009113DB" w:rsidRDefault="009113DB">
      <w:pPr>
        <w:tabs>
          <w:tab w:val="left" w:pos="8484"/>
        </w:tabs>
        <w:rPr>
          <w:b/>
          <w:u w:val="single"/>
        </w:rPr>
      </w:pPr>
      <w:r>
        <w:rPr>
          <w:position w:val="-8"/>
        </w:rPr>
        <w:object w:dxaOrig="3140" w:dyaOrig="380" w14:anchorId="6FA56348">
          <v:shape id="_x0000_i1043" type="#_x0000_t75" style="width:157.1pt;height:19.1pt" o:ole="" filled="t">
            <v:fill color2="black"/>
            <v:imagedata r:id="rId45" o:title=""/>
          </v:shape>
          <o:OLEObject Type="Embed" ProgID="Microsoft" ShapeID="_x0000_i1043" DrawAspect="Content" ObjectID="_1803994032" r:id="rId46"/>
        </w:object>
      </w:r>
    </w:p>
    <w:p w14:paraId="59C39241" w14:textId="77777777" w:rsidR="009113DB" w:rsidRDefault="009113DB">
      <w:pPr>
        <w:tabs>
          <w:tab w:val="left" w:pos="8484"/>
        </w:tabs>
        <w:ind w:firstLine="709"/>
        <w:rPr>
          <w:b/>
          <w:u w:val="single"/>
        </w:rPr>
      </w:pPr>
      <w:r>
        <w:rPr>
          <w:b/>
          <w:u w:val="single"/>
        </w:rPr>
        <w:t xml:space="preserve">B = </w:t>
      </w:r>
      <w:proofErr w:type="spellStart"/>
      <w:r>
        <w:rPr>
          <w:b/>
          <w:u w:val="single"/>
        </w:rPr>
        <w:t>x.y</w:t>
      </w:r>
      <w:proofErr w:type="spellEnd"/>
    </w:p>
    <w:p w14:paraId="3ECEAD5E" w14:textId="77777777" w:rsidR="009113DB" w:rsidRDefault="009113DB">
      <w:pPr>
        <w:tabs>
          <w:tab w:val="left" w:pos="8484"/>
        </w:tabs>
      </w:pPr>
    </w:p>
    <w:p w14:paraId="19DDBC41" w14:textId="77777777" w:rsidR="009113DB" w:rsidRDefault="009113DB">
      <w:pPr>
        <w:numPr>
          <w:ilvl w:val="0"/>
          <w:numId w:val="2"/>
        </w:numPr>
        <w:tabs>
          <w:tab w:val="left" w:pos="8484"/>
        </w:tabs>
      </w:pPr>
      <w:r>
        <w:rPr>
          <w:position w:val="-6"/>
        </w:rPr>
        <w:object w:dxaOrig="1960" w:dyaOrig="340" w14:anchorId="36DEA629">
          <v:shape id="_x0000_i1044" type="#_x0000_t75" style="width:98.2pt;height:16.9pt" o:ole="" filled="t">
            <v:fill color2="black"/>
            <v:imagedata r:id="rId47" o:title=""/>
          </v:shape>
          <o:OLEObject Type="Embed" ProgID="Microsoft" ShapeID="_x0000_i1044" DrawAspect="Content" ObjectID="_1803994033" r:id="rId48"/>
        </w:object>
      </w:r>
    </w:p>
    <w:p w14:paraId="6A8BB991" w14:textId="77777777" w:rsidR="009113DB" w:rsidRDefault="009113DB">
      <w:pPr>
        <w:tabs>
          <w:tab w:val="left" w:pos="8484"/>
        </w:tabs>
      </w:pPr>
      <w:r>
        <w:rPr>
          <w:position w:val="-7"/>
        </w:rPr>
        <w:object w:dxaOrig="3860" w:dyaOrig="360" w14:anchorId="1699470B">
          <v:shape id="_x0000_i1045" type="#_x0000_t75" style="width:193.1pt;height:18pt" o:ole="" filled="t">
            <v:fill color2="black"/>
            <v:imagedata r:id="rId49" o:title=""/>
          </v:shape>
          <o:OLEObject Type="Embed" ProgID="Microsoft" ShapeID="_x0000_i1045" DrawAspect="Content" ObjectID="_1803994034" r:id="rId50"/>
        </w:object>
      </w:r>
    </w:p>
    <w:p w14:paraId="0D5AD31C" w14:textId="77777777" w:rsidR="009113DB" w:rsidRDefault="009113DB">
      <w:pPr>
        <w:tabs>
          <w:tab w:val="left" w:pos="8484"/>
        </w:tabs>
        <w:ind w:firstLine="567"/>
      </w:pPr>
      <w:r>
        <w:rPr>
          <w:position w:val="-5"/>
        </w:rPr>
        <w:object w:dxaOrig="1140" w:dyaOrig="320" w14:anchorId="114723CD">
          <v:shape id="_x0000_i1046" type="#_x0000_t75" style="width:57.25pt;height:15.8pt" o:ole="" filled="t">
            <v:fill color2="black"/>
            <v:imagedata r:id="rId51" o:title=""/>
          </v:shape>
          <o:OLEObject Type="Embed" ProgID="Microsoft" ShapeID="_x0000_i1046" DrawAspect="Content" ObjectID="_1803994035" r:id="rId52"/>
        </w:object>
      </w:r>
    </w:p>
    <w:p w14:paraId="70618E12" w14:textId="77777777" w:rsidR="009113DB" w:rsidRDefault="009113DB">
      <w:pPr>
        <w:pageBreakBefore/>
        <w:tabs>
          <w:tab w:val="left" w:pos="8484"/>
        </w:tabs>
      </w:pPr>
    </w:p>
    <w:p w14:paraId="69942B84" w14:textId="77777777" w:rsidR="009113DB" w:rsidRDefault="009113DB">
      <w:pPr>
        <w:numPr>
          <w:ilvl w:val="0"/>
          <w:numId w:val="2"/>
        </w:numPr>
        <w:tabs>
          <w:tab w:val="left" w:pos="8484"/>
        </w:tabs>
      </w:pPr>
      <w:r>
        <w:rPr>
          <w:position w:val="-8"/>
        </w:rPr>
        <w:object w:dxaOrig="2460" w:dyaOrig="380" w14:anchorId="713528CA">
          <v:shape id="_x0000_i1047" type="#_x0000_t75" style="width:123.25pt;height:19.1pt" o:ole="" filled="t">
            <v:fill color2="black"/>
            <v:imagedata r:id="rId53" o:title=""/>
          </v:shape>
          <o:OLEObject Type="Embed" ProgID="Microsoft" ShapeID="_x0000_i1047" DrawAspect="Content" ObjectID="_1803994036" r:id="rId54"/>
        </w:object>
      </w:r>
    </w:p>
    <w:p w14:paraId="74566534" w14:textId="77777777" w:rsidR="009113DB" w:rsidRDefault="009113DB">
      <w:pPr>
        <w:tabs>
          <w:tab w:val="left" w:pos="8484"/>
        </w:tabs>
      </w:pPr>
      <w:r>
        <w:rPr>
          <w:position w:val="-8"/>
        </w:rPr>
        <w:object w:dxaOrig="4280" w:dyaOrig="380" w14:anchorId="1F6ACBDD">
          <v:shape id="_x0000_i1048" type="#_x0000_t75" style="width:213.8pt;height:19.1pt" o:ole="" filled="t">
            <v:fill color2="black"/>
            <v:imagedata r:id="rId55" o:title=""/>
          </v:shape>
          <o:OLEObject Type="Embed" ProgID="Microsoft" ShapeID="_x0000_i1048" DrawAspect="Content" ObjectID="_1803994037" r:id="rId56"/>
        </w:object>
      </w:r>
    </w:p>
    <w:p w14:paraId="31757E91" w14:textId="77777777" w:rsidR="009113DB" w:rsidRDefault="009113DB">
      <w:pPr>
        <w:tabs>
          <w:tab w:val="left" w:pos="8484"/>
        </w:tabs>
        <w:ind w:firstLine="567"/>
      </w:pPr>
      <w:r>
        <w:rPr>
          <w:position w:val="-6"/>
        </w:rPr>
        <w:object w:dxaOrig="1579" w:dyaOrig="340" w14:anchorId="5F1BA823">
          <v:shape id="_x0000_i1049" type="#_x0000_t75" style="width:79.1pt;height:16.9pt" o:ole="" filled="t">
            <v:fill color2="black"/>
            <v:imagedata r:id="rId57" o:title=""/>
          </v:shape>
          <o:OLEObject Type="Embed" ProgID="Microsoft" ShapeID="_x0000_i1049" DrawAspect="Content" ObjectID="_1803994038" r:id="rId58"/>
        </w:object>
      </w:r>
    </w:p>
    <w:p w14:paraId="03855220" w14:textId="77777777" w:rsidR="009113DB" w:rsidRDefault="009113DB">
      <w:pPr>
        <w:tabs>
          <w:tab w:val="left" w:pos="8484"/>
        </w:tabs>
      </w:pPr>
    </w:p>
    <w:p w14:paraId="2CAC5A1C" w14:textId="77777777" w:rsidR="009113DB" w:rsidRDefault="009113DB">
      <w:pPr>
        <w:numPr>
          <w:ilvl w:val="0"/>
          <w:numId w:val="2"/>
        </w:numPr>
        <w:tabs>
          <w:tab w:val="left" w:pos="8484"/>
        </w:tabs>
      </w:pPr>
      <w:r>
        <w:rPr>
          <w:position w:val="-9"/>
        </w:rPr>
        <w:object w:dxaOrig="6580" w:dyaOrig="400" w14:anchorId="430E322A">
          <v:shape id="_x0000_i1050" type="#_x0000_t75" style="width:328.9pt;height:20.2pt" o:ole="" filled="t">
            <v:fill color2="black"/>
            <v:imagedata r:id="rId59" o:title=""/>
          </v:shape>
          <o:OLEObject Type="Embed" ProgID="Microsoft" ShapeID="_x0000_i1050" DrawAspect="Content" ObjectID="_1803994039" r:id="rId60"/>
        </w:object>
      </w:r>
    </w:p>
    <w:p w14:paraId="6B09BEC2" w14:textId="77777777" w:rsidR="009113DB" w:rsidRDefault="009113DB">
      <w:pPr>
        <w:tabs>
          <w:tab w:val="left" w:pos="8484"/>
        </w:tabs>
        <w:rPr>
          <w:b/>
          <w:u w:val="single"/>
        </w:rPr>
      </w:pPr>
      <w:r>
        <w:rPr>
          <w:position w:val="-9"/>
        </w:rPr>
        <w:object w:dxaOrig="7280" w:dyaOrig="400" w14:anchorId="12A73ADF">
          <v:shape id="_x0000_i1051" type="#_x0000_t75" style="width:363.8pt;height:20.2pt" o:ole="" filled="t">
            <v:fill color2="black"/>
            <v:imagedata r:id="rId61" o:title=""/>
          </v:shape>
          <o:OLEObject Type="Embed" ProgID="Microsoft" ShapeID="_x0000_i1051" DrawAspect="Content" ObjectID="_1803994040" r:id="rId62"/>
        </w:object>
      </w:r>
    </w:p>
    <w:p w14:paraId="6FE80977" w14:textId="77777777" w:rsidR="009113DB" w:rsidRDefault="009113DB">
      <w:pPr>
        <w:tabs>
          <w:tab w:val="left" w:pos="8484"/>
        </w:tabs>
        <w:ind w:firstLine="567"/>
      </w:pPr>
      <w:r>
        <w:rPr>
          <w:b/>
          <w:u w:val="single"/>
        </w:rPr>
        <w:t xml:space="preserve">J = 1 </w:t>
      </w:r>
      <w:r>
        <w:t xml:space="preserve">           </w:t>
      </w:r>
      <w:r>
        <w:rPr>
          <w:position w:val="-8"/>
        </w:rPr>
        <w:object w:dxaOrig="1600" w:dyaOrig="380" w14:anchorId="348A26AC">
          <v:shape id="_x0000_i1052" type="#_x0000_t75" style="width:80.2pt;height:19.1pt" o:ole="" filled="t">
            <v:fill color2="black"/>
            <v:imagedata r:id="rId63" o:title=""/>
          </v:shape>
          <o:OLEObject Type="Embed" ProgID="Microsoft" ShapeID="_x0000_i1052" DrawAspect="Content" ObjectID="_1803994041" r:id="rId64"/>
        </w:object>
      </w:r>
    </w:p>
    <w:p w14:paraId="33C01723" w14:textId="77777777" w:rsidR="009113DB" w:rsidRDefault="009113DB">
      <w:pPr>
        <w:tabs>
          <w:tab w:val="left" w:pos="8484"/>
        </w:tabs>
        <w:ind w:firstLine="567"/>
      </w:pPr>
    </w:p>
    <w:sectPr w:rsidR="00000000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1905" w:h="16837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DEFDB" w14:textId="77777777" w:rsidR="009113DB" w:rsidRDefault="009113DB">
      <w:r>
        <w:separator/>
      </w:r>
    </w:p>
  </w:endnote>
  <w:endnote w:type="continuationSeparator" w:id="0">
    <w:p w14:paraId="682CC9E8" w14:textId="77777777" w:rsidR="009113DB" w:rsidRDefault="0091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474B8" w14:textId="77777777" w:rsidR="009113DB" w:rsidRDefault="009113DB">
    <w:pPr>
      <w:pStyle w:val="Pieddepage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rPr>
        <w:sz w:val="18"/>
      </w:rPr>
    </w:pPr>
    <w:r>
      <w:rPr>
        <w:sz w:val="18"/>
      </w:rPr>
      <w:t xml:space="preserve">OFP DI/M1S1C8/COR2-09/02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63D66" w14:textId="77777777" w:rsidR="009113DB" w:rsidRDefault="009113D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2E55D" w14:textId="77777777" w:rsidR="009113DB" w:rsidRDefault="009113D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CD7F6" w14:textId="7FAF6460" w:rsidR="009113DB" w:rsidRDefault="009113DB">
    <w:pPr>
      <w:pStyle w:val="Pieddepage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>
      <w:rPr>
        <w:sz w:val="18"/>
      </w:rPr>
      <w:t xml:space="preserve">OFP DI/M1S1C8/COR2-09/02                </w:t>
    </w:r>
    <w:r>
      <w:rPr>
        <w:i/>
        <w:sz w:val="18"/>
      </w:rPr>
      <w:t xml:space="preserve">Fichier : </w:t>
    </w:r>
    <w:r>
      <w:rPr>
        <w:i/>
        <w:sz w:val="18"/>
      </w:rPr>
      <w:fldChar w:fldCharType="begin"/>
    </w:r>
    <w:r>
      <w:rPr>
        <w:i/>
        <w:sz w:val="18"/>
      </w:rPr>
      <w:instrText xml:space="preserve"> FILENAME </w:instrText>
    </w:r>
    <w:r>
      <w:rPr>
        <w:i/>
        <w:sz w:val="18"/>
      </w:rPr>
      <w:fldChar w:fldCharType="separate"/>
    </w:r>
    <w:r w:rsidR="0045731E">
      <w:rPr>
        <w:i/>
        <w:noProof/>
        <w:sz w:val="18"/>
      </w:rPr>
      <w:t>alg_boole_cor_version_light.doc</w:t>
    </w:r>
    <w:r>
      <w:rPr>
        <w:i/>
        <w:sz w:val="18"/>
      </w:rPr>
      <w:fldChar w:fldCharType="end"/>
    </w:r>
    <w:r>
      <w:rPr>
        <w:i/>
        <w:sz w:val="18"/>
      </w:rPr>
      <w:t xml:space="preserve">                                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>
      <w:rPr>
        <w:i/>
        <w:sz w:val="18"/>
      </w:rPr>
      <w:t>3</w:t>
    </w:r>
    <w:r>
      <w:rPr>
        <w:i/>
        <w:sz w:val="18"/>
      </w:rPr>
      <w:fldChar w:fldCharType="end"/>
    </w:r>
    <w:r>
      <w:rPr>
        <w:i/>
        <w:sz w:val="18"/>
      </w:rPr>
      <w:t xml:space="preserve"> sur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\*Arabic </w:instrText>
    </w:r>
    <w:r>
      <w:rPr>
        <w:i/>
        <w:sz w:val="18"/>
      </w:rPr>
      <w:fldChar w:fldCharType="separate"/>
    </w:r>
    <w:r>
      <w:rPr>
        <w:i/>
        <w:sz w:val="18"/>
      </w:rPr>
      <w:t>3</w:t>
    </w:r>
    <w:r>
      <w:rPr>
        <w:i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79C9C" w14:textId="77777777" w:rsidR="009113DB" w:rsidRDefault="009113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73DBC" w14:textId="77777777" w:rsidR="009113DB" w:rsidRDefault="009113DB">
      <w:r>
        <w:separator/>
      </w:r>
    </w:p>
  </w:footnote>
  <w:footnote w:type="continuationSeparator" w:id="0">
    <w:p w14:paraId="5107976E" w14:textId="77777777" w:rsidR="009113DB" w:rsidRDefault="00911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1"/>
      <w:gridCol w:w="7362"/>
    </w:tblGrid>
    <w:tr w:rsidR="00000000" w14:paraId="19865314" w14:textId="77777777">
      <w:trPr>
        <w:trHeight w:val="23"/>
      </w:trPr>
      <w:tc>
        <w:tcPr>
          <w:tcW w:w="2831" w:type="dxa"/>
          <w:tcBorders>
            <w:top w:val="single" w:sz="8" w:space="0" w:color="000000"/>
            <w:left w:val="single" w:sz="8" w:space="0" w:color="000000"/>
          </w:tcBorders>
        </w:tcPr>
        <w:p w14:paraId="62EA2532" w14:textId="77777777" w:rsidR="009113DB" w:rsidRDefault="009113DB">
          <w:pPr>
            <w:pStyle w:val="En-tte"/>
            <w:snapToGrid w:val="0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</w:tcBorders>
        </w:tcPr>
        <w:p w14:paraId="4BA1CEC6" w14:textId="77777777" w:rsidR="009113DB" w:rsidRDefault="009113DB">
          <w:pPr>
            <w:pStyle w:val="En-tte"/>
            <w:snapToGrid w:val="0"/>
            <w:rPr>
              <w:b/>
              <w:sz w:val="18"/>
            </w:rPr>
          </w:pPr>
        </w:p>
      </w:tc>
    </w:tr>
    <w:tr w:rsidR="00000000" w14:paraId="2E4996EE" w14:textId="77777777">
      <w:trPr>
        <w:trHeight w:val="23"/>
      </w:trPr>
      <w:tc>
        <w:tcPr>
          <w:tcW w:w="2831" w:type="dxa"/>
          <w:tcBorders>
            <w:left w:val="single" w:sz="8" w:space="0" w:color="000000"/>
          </w:tcBorders>
        </w:tcPr>
        <w:p w14:paraId="512DF53D" w14:textId="168787F7" w:rsidR="009113DB" w:rsidRDefault="0045731E">
          <w:pPr>
            <w:pStyle w:val="En-tte"/>
            <w:snapToGrid w:val="0"/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4C491DE0" wp14:editId="35FF19A4">
                <wp:extent cx="1780540" cy="107378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0540" cy="107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2" w:type="dxa"/>
          <w:tcBorders>
            <w:left w:val="single" w:sz="8" w:space="0" w:color="000000"/>
          </w:tcBorders>
        </w:tcPr>
        <w:p w14:paraId="6B26103B" w14:textId="77777777" w:rsidR="009113DB" w:rsidRDefault="009113DB">
          <w:pPr>
            <w:pStyle w:val="En-tte"/>
            <w:snapToGrid w:val="0"/>
            <w:rPr>
              <w:i/>
            </w:rPr>
          </w:pPr>
        </w:p>
      </w:tc>
    </w:tr>
    <w:tr w:rsidR="00000000" w14:paraId="3873FC91" w14:textId="77777777">
      <w:trPr>
        <w:trHeight w:val="23"/>
      </w:trPr>
      <w:tc>
        <w:tcPr>
          <w:tcW w:w="2831" w:type="dxa"/>
          <w:tcBorders>
            <w:left w:val="single" w:sz="8" w:space="0" w:color="000000"/>
            <w:bottom w:val="single" w:sz="8" w:space="0" w:color="000000"/>
          </w:tcBorders>
        </w:tcPr>
        <w:p w14:paraId="582FE6BA" w14:textId="77777777" w:rsidR="009113DB" w:rsidRDefault="009113DB">
          <w:pPr>
            <w:pStyle w:val="En-tte"/>
            <w:snapToGrid w:val="0"/>
            <w:jc w:val="center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  <w:bottom w:val="single" w:sz="8" w:space="0" w:color="000000"/>
          </w:tcBorders>
        </w:tcPr>
        <w:p w14:paraId="40B3453D" w14:textId="77777777" w:rsidR="009113DB" w:rsidRDefault="009113DB">
          <w:pPr>
            <w:pStyle w:val="En-tte"/>
            <w:snapToGrid w:val="0"/>
            <w:rPr>
              <w:sz w:val="18"/>
            </w:rPr>
          </w:pPr>
        </w:p>
      </w:tc>
    </w:tr>
  </w:tbl>
  <w:p w14:paraId="54AD247C" w14:textId="77777777" w:rsidR="009113DB" w:rsidRDefault="009113D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8D04" w14:textId="77777777" w:rsidR="009113DB" w:rsidRDefault="009113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1A301" w14:textId="77777777" w:rsidR="009113DB" w:rsidRDefault="009113D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49CAD" w14:textId="77777777" w:rsidR="009113DB" w:rsidRDefault="009113DB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14E38" w14:textId="77777777" w:rsidR="009113DB" w:rsidRDefault="009113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num w:numId="1" w16cid:durableId="644353087">
    <w:abstractNumId w:val="0"/>
  </w:num>
  <w:num w:numId="2" w16cid:durableId="2091655623">
    <w:abstractNumId w:val="1"/>
  </w:num>
  <w:num w:numId="3" w16cid:durableId="31511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EF"/>
    <w:rsid w:val="000353C6"/>
    <w:rsid w:val="00122AEF"/>
    <w:rsid w:val="0045731E"/>
    <w:rsid w:val="005C2DD1"/>
    <w:rsid w:val="0091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3CB5C7"/>
  <w15:chartTrackingRefBased/>
  <w15:docId w15:val="{F3E3E9CA-6116-4305-9C79-5A06CD51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omic Sans MS" w:hAnsi="Comic Sans MS"/>
      <w:sz w:val="22"/>
      <w:lang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aps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i/>
      <w:sz w:val="24"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jc w:val="both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next w:val="Normal"/>
    <w:pPr>
      <w:ind w:firstLine="708"/>
    </w:pPr>
    <w:rPr>
      <w:b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Arial" w:hAnsi="Arial"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rFonts w:ascii="Arial" w:hAnsi="Arial"/>
      <w:sz w:val="24"/>
    </w:rPr>
  </w:style>
  <w:style w:type="paragraph" w:customStyle="1" w:styleId="PdG-Rfrences">
    <w:name w:val="PdG-Références"/>
    <w:basedOn w:val="En-tte"/>
    <w:pPr>
      <w:jc w:val="right"/>
    </w:pPr>
    <w:rPr>
      <w:rFonts w:ascii="Helv" w:hAnsi="Helv"/>
      <w:i/>
      <w:color w:val="000000"/>
      <w:lang w:val="en-U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footer" Target="footer4.xml"/><Relationship Id="rId7" Type="http://schemas.openxmlformats.org/officeDocument/2006/relationships/header" Target="header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footer" Target="foot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header" Target="header5.xml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6.wmf"/><Relationship Id="rId67" Type="http://schemas.openxmlformats.org/officeDocument/2006/relationships/footer" Target="footer3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CRM</dc:creator>
  <cp:keywords/>
  <cp:lastModifiedBy>CHATELOT Franck</cp:lastModifiedBy>
  <cp:revision>2</cp:revision>
  <cp:lastPrinted>2025-03-20T15:40:00Z</cp:lastPrinted>
  <dcterms:created xsi:type="dcterms:W3CDTF">2025-03-20T15:40:00Z</dcterms:created>
  <dcterms:modified xsi:type="dcterms:W3CDTF">2025-03-20T15:40:00Z</dcterms:modified>
</cp:coreProperties>
</file>